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/>
          <w:b/>
          <w:sz w:val="36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36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sz w:val="36"/>
          <w:szCs w:val="32"/>
          <w:lang w:val="en-US"/>
        </w:rPr>
        <w:t>Vovise jaffer</w:t>
      </w:r>
    </w:p>
    <w:p>
      <w:pPr>
        <w:jc w:val="both"/>
        <w:rPr>
          <w:rFonts w:hint="default" w:ascii="Times New Roman" w:hAnsi="Times New Roman"/>
          <w:b/>
          <w:sz w:val="36"/>
          <w:szCs w:val="32"/>
          <w:lang w:val="en-US"/>
        </w:rPr>
      </w:pPr>
      <w:r>
        <w:rPr>
          <w:rFonts w:ascii="Times New Roman" w:hAnsi="Times New Roman"/>
          <w:b/>
          <w:sz w:val="28"/>
          <w:szCs w:val="24"/>
        </w:rPr>
        <w:t>Email-ID</w:t>
      </w:r>
      <w:r>
        <w:rPr>
          <w:rFonts w:ascii="Times New Roman" w:hAnsi="Times New Roman"/>
          <w:sz w:val="28"/>
          <w:szCs w:val="24"/>
        </w:rPr>
        <w:t>:</w:t>
      </w:r>
      <w:r>
        <w:rPr>
          <w:rFonts w:hint="default" w:ascii="Times New Roman" w:hAnsi="Times New Roman"/>
          <w:sz w:val="28"/>
          <w:szCs w:val="24"/>
          <w:lang w:val="en-US"/>
        </w:rPr>
        <w:t>visejaffar1@gmail.com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Contact no.: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4"/>
          <w:lang w:val="en-US"/>
        </w:rPr>
        <w:t>6281806614</w:t>
      </w:r>
    </w:p>
    <w:tbl>
      <w:tblPr>
        <w:tblStyle w:val="6"/>
        <w:tblpPr w:leftFromText="180" w:rightFromText="180" w:vertAnchor="text" w:horzAnchor="page" w:tblpX="1135" w:tblpY="704"/>
        <w:tblW w:w="10145" w:type="dxa"/>
        <w:tblInd w:w="0" w:type="dxa"/>
        <w:tbl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5"/>
      </w:tblGrid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145" w:type="dxa"/>
          </w:tcPr>
          <w:p>
            <w:pPr>
              <w:tabs>
                <w:tab w:val="left" w:pos="3450"/>
              </w:tabs>
              <w:rPr>
                <w:rFonts w:ascii="Times New Roman" w:hAnsi="Times New Roman" w:eastAsia="SimSun" w:cs="Times New Roman"/>
                <w:b/>
                <w:i/>
                <w:color w:val="auto"/>
              </w:rPr>
            </w:pPr>
            <w:r>
              <w:rPr>
                <w:rFonts w:ascii="Times New Roman" w:hAnsi="Times New Roman" w:eastAsia="SimSun" w:cs="Times New Roman"/>
                <w:b/>
                <w:i/>
                <w:color w:val="auto"/>
              </w:rPr>
              <w:t>CAREER OBJECTIVE</w:t>
            </w:r>
          </w:p>
        </w:tc>
      </w:tr>
    </w:tbl>
    <w:p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10"/>
        <w:tblW w:w="497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4F81BD" w:sz="4" w:space="0"/>
          <w:insideV w:val="none" w:color="auto" w:sz="0" w:space="0"/>
        </w:tblBorders>
        <w:tblLayout w:type="autofit"/>
        <w:tblCellMar>
          <w:top w:w="144" w:type="dxa"/>
          <w:left w:w="0" w:type="dxa"/>
          <w:bottom w:w="144" w:type="dxa"/>
          <w:right w:w="0" w:type="dxa"/>
        </w:tblCellMar>
      </w:tblPr>
      <w:tblGrid>
        <w:gridCol w:w="272"/>
        <w:gridCol w:w="87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4F81BD" w:sz="4" w:space="0"/>
            <w:insideV w:val="none" w:color="auto" w:sz="0" w:space="0"/>
          </w:tblBorders>
        </w:tblPrEx>
        <w:trPr>
          <w:trHeight w:val="138" w:hRule="atLeast"/>
        </w:trPr>
        <w:tc>
          <w:tcPr>
            <w:tcW w:w="213" w:type="dxa"/>
          </w:tcPr>
          <w:p>
            <w:pPr>
              <w:pStyle w:val="9"/>
              <w:numPr>
                <w:ilvl w:val="0"/>
                <w:numId w:val="1"/>
              </w:numPr>
              <w:spacing w:before="40"/>
              <w:rPr>
                <w:rFonts w:ascii="Times New Roman" w:hAnsi="Times New Roman" w:eastAsia="SimSun" w:cs="Times New Roman"/>
                <w:b/>
                <w:color w:val="595959"/>
                <w:sz w:val="20"/>
                <w:szCs w:val="20"/>
                <w:lang w:eastAsia="ja-JP"/>
              </w:rPr>
            </w:pPr>
          </w:p>
        </w:tc>
        <w:tc>
          <w:tcPr>
            <w:tcW w:w="6812" w:type="dxa"/>
          </w:tcPr>
          <w:p>
            <w:pPr>
              <w:pStyle w:val="9"/>
              <w:spacing w:before="40"/>
              <w:rPr>
                <w:rFonts w:eastAsia="SimSun"/>
                <w:color w:val="auto"/>
                <w:sz w:val="20"/>
                <w:szCs w:val="20"/>
                <w:lang w:eastAsia="ja-JP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before="40"/>
              <w:rPr>
                <w:rFonts w:ascii="Times New Roman" w:hAnsi="Times New Roman" w:eastAsia="SimSun" w:cs="Times New Roman"/>
                <w:color w:val="595959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4"/>
                <w:szCs w:val="24"/>
                <w:lang w:eastAsia="ja-JP"/>
              </w:rPr>
              <w:t>To succeed in an environment of growth and excellence and earn a job which provides me a job satisfaction &amp; Self-development and help me to achieve personal as well as organization goals</w:t>
            </w:r>
            <w:r>
              <w:rPr>
                <w:rFonts w:eastAsia="SimSun"/>
                <w:color w:val="auto"/>
                <w:sz w:val="20"/>
                <w:szCs w:val="20"/>
                <w:lang w:eastAsia="ja-JP"/>
              </w:rPr>
              <w:t xml:space="preserve">. </w:t>
            </w:r>
          </w:p>
        </w:tc>
      </w:tr>
    </w:tbl>
    <w:p>
      <w:pPr>
        <w:tabs>
          <w:tab w:val="left" w:pos="3450"/>
        </w:tabs>
        <w:rPr>
          <w:rFonts w:ascii="Times New Roman" w:hAnsi="Times New Roman" w:cs="Times New Roman"/>
          <w:sz w:val="18"/>
          <w:szCs w:val="24"/>
        </w:rPr>
      </w:pPr>
    </w:p>
    <w:tbl>
      <w:tblPr>
        <w:tblStyle w:val="6"/>
        <w:tblpPr w:leftFromText="180" w:rightFromText="180" w:vertAnchor="text" w:horzAnchor="page" w:tblpX="1084" w:tblpY="373"/>
        <w:tblW w:w="10192" w:type="dxa"/>
        <w:tblInd w:w="0" w:type="dxa"/>
        <w:tbl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2"/>
      </w:tblGrid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192" w:type="dxa"/>
          </w:tcPr>
          <w:p>
            <w:pPr>
              <w:tabs>
                <w:tab w:val="left" w:pos="3450"/>
              </w:tabs>
              <w:rPr>
                <w:rFonts w:ascii="Times New Roman" w:hAnsi="Times New Roman" w:eastAsia="SimSun" w:cs="Times New Roman"/>
                <w:b/>
                <w:i/>
                <w:color w:val="000000"/>
              </w:rPr>
            </w:pPr>
            <w:r>
              <w:rPr>
                <w:rFonts w:ascii="Times New Roman" w:hAnsi="Times New Roman" w:eastAsia="SimSun" w:cs="Times New Roman"/>
                <w:b/>
                <w:i/>
                <w:color w:val="000000"/>
              </w:rPr>
              <w:t>ACADEMIC PROFILE</w:t>
            </w:r>
          </w:p>
        </w:tc>
      </w:tr>
    </w:tbl>
    <w:p>
      <w:pPr>
        <w:tabs>
          <w:tab w:val="left" w:pos="3450"/>
        </w:tabs>
        <w:rPr>
          <w:rFonts w:ascii="Times New Roman" w:hAnsi="Times New Roman" w:cs="Times New Roman"/>
        </w:rPr>
      </w:pPr>
    </w:p>
    <w:p>
      <w:pPr>
        <w:tabs>
          <w:tab w:val="left" w:pos="3450"/>
        </w:tabs>
        <w:rPr>
          <w:rFonts w:ascii="Times New Roman" w:hAnsi="Times New Roman" w:cs="Times New Roman"/>
        </w:rPr>
      </w:pPr>
    </w:p>
    <w:p>
      <w:pPr>
        <w:tabs>
          <w:tab w:val="left" w:pos="3450"/>
        </w:tabs>
        <w:rPr>
          <w:rFonts w:ascii="Times New Roman" w:hAnsi="Times New Roman" w:cs="Times New Roman"/>
        </w:rPr>
      </w:pPr>
    </w:p>
    <w:tbl>
      <w:tblPr>
        <w:tblStyle w:val="3"/>
        <w:tblW w:w="10490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1357"/>
        <w:gridCol w:w="2410"/>
        <w:gridCol w:w="2094"/>
        <w:gridCol w:w="15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3038" w:type="dxa"/>
          </w:tcPr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lang w:bidi="en-US"/>
              </w:rPr>
              <w:t>Qualification</w:t>
            </w:r>
          </w:p>
        </w:tc>
        <w:tc>
          <w:tcPr>
            <w:tcW w:w="1357" w:type="dxa"/>
          </w:tcPr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lang w:bidi="en-US"/>
              </w:rPr>
              <w:t>Year of Passing</w:t>
            </w:r>
          </w:p>
        </w:tc>
        <w:tc>
          <w:tcPr>
            <w:tcW w:w="2410" w:type="dxa"/>
          </w:tcPr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lang w:bidi="en-US"/>
              </w:rPr>
              <w:t>Board /</w:t>
            </w:r>
          </w:p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lang w:bidi="en-US"/>
              </w:rPr>
              <w:t>University</w:t>
            </w:r>
          </w:p>
        </w:tc>
        <w:tc>
          <w:tcPr>
            <w:tcW w:w="2094" w:type="dxa"/>
          </w:tcPr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lang w:bidi="en-US"/>
              </w:rPr>
              <w:t>Institution</w:t>
            </w:r>
          </w:p>
        </w:tc>
        <w:tc>
          <w:tcPr>
            <w:tcW w:w="1591" w:type="dxa"/>
          </w:tcPr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lang w:bidi="en-US"/>
              </w:rPr>
              <w:t>Percentage / 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3038" w:type="dxa"/>
          </w:tcPr>
          <w:p>
            <w:pPr>
              <w:tabs>
                <w:tab w:val="left" w:pos="3450"/>
              </w:tabs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     SSC</w:t>
            </w:r>
          </w:p>
        </w:tc>
        <w:tc>
          <w:tcPr>
            <w:tcW w:w="1357" w:type="dxa"/>
          </w:tcPr>
          <w:p>
            <w:pPr>
              <w:tabs>
                <w:tab w:val="left" w:pos="3450"/>
              </w:tabs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2015</w:t>
            </w:r>
          </w:p>
        </w:tc>
        <w:tc>
          <w:tcPr>
            <w:tcW w:w="2410" w:type="dxa"/>
          </w:tcPr>
          <w:p>
            <w:pPr>
              <w:tabs>
                <w:tab w:val="left" w:pos="3450"/>
              </w:tabs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State board</w:t>
            </w:r>
          </w:p>
        </w:tc>
        <w:tc>
          <w:tcPr>
            <w:tcW w:w="2094" w:type="dxa"/>
          </w:tcPr>
          <w:p>
            <w:pPr>
              <w:tabs>
                <w:tab w:val="left" w:pos="3450"/>
              </w:tabs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bidi="en-US"/>
              </w:rPr>
              <w:t>RR EM HIGHSCHOOL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ab/>
            </w:r>
          </w:p>
        </w:tc>
        <w:tc>
          <w:tcPr>
            <w:tcW w:w="1591" w:type="dxa"/>
          </w:tcPr>
          <w:p>
            <w:pPr>
              <w:tabs>
                <w:tab w:val="left" w:pos="3450"/>
              </w:tabs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3450"/>
              </w:tabs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8.4</w:t>
            </w:r>
          </w:p>
          <w:p>
            <w:pPr>
              <w:tabs>
                <w:tab w:val="left" w:pos="345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038" w:type="dxa"/>
          </w:tcPr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3450"/>
              </w:tabs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</w:p>
        </w:tc>
        <w:tc>
          <w:tcPr>
            <w:tcW w:w="1357" w:type="dxa"/>
          </w:tcPr>
          <w:p>
            <w:pPr>
              <w:tabs>
                <w:tab w:val="left" w:pos="3450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>
            <w:pPr>
              <w:tabs>
                <w:tab w:val="left" w:pos="3450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4" w:type="dxa"/>
          </w:tcPr>
          <w:p>
            <w:pPr>
              <w:tabs>
                <w:tab w:val="left" w:pos="3450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1" w:type="dxa"/>
          </w:tcPr>
          <w:p>
            <w:pPr>
              <w:tabs>
                <w:tab w:val="left" w:pos="3450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3038" w:type="dxa"/>
          </w:tcPr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3450"/>
              </w:tabs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</w:t>
            </w:r>
          </w:p>
        </w:tc>
        <w:tc>
          <w:tcPr>
            <w:tcW w:w="1357" w:type="dxa"/>
          </w:tcPr>
          <w:p>
            <w:pPr>
              <w:tabs>
                <w:tab w:val="left" w:pos="3450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>
            <w:pPr>
              <w:tabs>
                <w:tab w:val="left" w:pos="3450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4" w:type="dxa"/>
          </w:tcPr>
          <w:p>
            <w:pPr>
              <w:tabs>
                <w:tab w:val="left" w:pos="3450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1" w:type="dxa"/>
          </w:tcPr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345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</w:t>
            </w:r>
          </w:p>
        </w:tc>
      </w:tr>
    </w:tbl>
    <w:p>
      <w:pPr>
        <w:rPr>
          <w:rFonts w:ascii="Times New Roman" w:hAnsi="Times New Roman"/>
          <w:b/>
          <w:sz w:val="24"/>
          <w:szCs w:val="24"/>
          <w:lang w:val="af-ZA"/>
        </w:rPr>
      </w:pPr>
    </w:p>
    <w:tbl>
      <w:tblPr>
        <w:tblStyle w:val="7"/>
        <w:tblpPr w:leftFromText="180" w:rightFromText="180" w:vertAnchor="text" w:horzAnchor="margin" w:tblpXSpec="center" w:tblpY="8"/>
        <w:tblW w:w="10250" w:type="dxa"/>
        <w:tblInd w:w="0" w:type="dxa"/>
        <w:tblBorders>
          <w:top w:val="single" w:color="F79646" w:sz="2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FFFFFF" w:sz="4" w:space="0"/>
          <w:insideV w:val="single" w:color="FFFFFF" w:sz="4" w:space="0"/>
        </w:tblBorders>
        <w:shd w:val="clear" w:color="auto" w:fill="EDF6F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0"/>
      </w:tblGrid>
      <w:tr>
        <w:tblPrEx>
          <w:tblBorders>
            <w:top w:val="single" w:color="F79646" w:sz="2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FFFFFF" w:sz="4" w:space="0"/>
            <w:insideV w:val="single" w:color="FFFFFF" w:sz="4" w:space="0"/>
          </w:tblBorders>
          <w:shd w:val="clear" w:color="auto" w:fill="EDF6F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250" w:type="dxa"/>
            <w:shd w:val="clear" w:color="auto" w:fill="EDF6F9"/>
          </w:tcPr>
          <w:p>
            <w:pPr>
              <w:tabs>
                <w:tab w:val="left" w:pos="2475"/>
              </w:tabs>
              <w:rPr>
                <w:rFonts w:ascii="Times New Roman" w:hAnsi="Times New Roman" w:eastAsia="Georgia"/>
                <w:color w:val="auto"/>
                <w:position w:val="-1"/>
                <w:sz w:val="24"/>
              </w:rPr>
            </w:pPr>
            <w:r>
              <w:rPr>
                <w:rFonts w:ascii="Times New Roman" w:hAnsi="Times New Roman" w:eastAsia="Georgia"/>
                <w:color w:val="auto"/>
                <w:position w:val="-1"/>
                <w:sz w:val="24"/>
              </w:rPr>
              <w:t xml:space="preserve"> </w:t>
            </w:r>
          </w:p>
          <w:p>
            <w:pPr>
              <w:tabs>
                <w:tab w:val="left" w:pos="2475"/>
              </w:tabs>
              <w:rPr>
                <w:rFonts w:ascii="Times New Roman" w:hAnsi="Times New Roman" w:eastAsia="Georgia"/>
                <w:color w:val="auto"/>
                <w:position w:val="-1"/>
                <w:sz w:val="24"/>
              </w:rPr>
            </w:pPr>
          </w:p>
          <w:p>
            <w:pPr>
              <w:tabs>
                <w:tab w:val="left" w:pos="2475"/>
              </w:tabs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eastAsia="Georgia"/>
                <w:color w:val="auto"/>
                <w:position w:val="-1"/>
                <w:sz w:val="24"/>
              </w:rPr>
              <w:t xml:space="preserve"> </w:t>
            </w:r>
            <w:r>
              <w:rPr>
                <w:rFonts w:ascii="Times New Roman" w:hAnsi="Times New Roman" w:eastAsia="Georgia"/>
                <w:i/>
                <w:color w:val="auto"/>
                <w:position w:val="-1"/>
                <w:sz w:val="24"/>
              </w:rPr>
              <w:t>TECHNICAL SKILLS</w:t>
            </w:r>
          </w:p>
        </w:tc>
      </w:tr>
    </w:tbl>
    <w:p>
      <w:pPr>
        <w:pStyle w:val="9"/>
        <w:tabs>
          <w:tab w:val="left" w:pos="2475"/>
        </w:tabs>
        <w:ind w:left="630"/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tabs>
          <w:tab w:val="left" w:pos="2475"/>
        </w:tabs>
        <w:ind w:left="270" w:left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 System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:  Windows 7, Windows 10</w:t>
      </w:r>
    </w:p>
    <w:p>
      <w:pPr>
        <w:pStyle w:val="9"/>
        <w:numPr>
          <w:ilvl w:val="0"/>
          <w:numId w:val="0"/>
        </w:numPr>
        <w:tabs>
          <w:tab w:val="left" w:pos="2475"/>
        </w:tabs>
        <w:rPr>
          <w:rFonts w:ascii="Times New Roman" w:hAnsi="Times New Roman"/>
          <w:sz w:val="24"/>
          <w:szCs w:val="24"/>
        </w:rPr>
      </w:pPr>
    </w:p>
    <w:p>
      <w:pPr>
        <w:tabs>
          <w:tab w:val="left" w:pos="2475"/>
        </w:tabs>
        <w:ind w:left="270"/>
        <w:rPr>
          <w:rFonts w:ascii="Times New Roman" w:hAnsi="Times New Roman"/>
          <w:sz w:val="24"/>
          <w:szCs w:val="24"/>
        </w:rPr>
      </w:pPr>
    </w:p>
    <w:p>
      <w:pPr>
        <w:pStyle w:val="9"/>
        <w:framePr w:hSpace="180" w:wrap="around" w:vAnchor="text" w:hAnchor="page" w:x="1394" w:y="715"/>
        <w:tabs>
          <w:tab w:val="left" w:pos="2475"/>
        </w:tabs>
        <w:ind w:left="630"/>
        <w:rPr>
          <w:rFonts w:ascii="Times New Roman" w:hAnsi="Times New Roman" w:cs="Times New Roman"/>
          <w:b/>
        </w:rPr>
      </w:pPr>
    </w:p>
    <w:p>
      <w:pPr>
        <w:tabs>
          <w:tab w:val="left" w:pos="2475"/>
        </w:tabs>
        <w:rPr>
          <w:rFonts w:ascii="Times New Roman" w:hAnsi="Times New Roman"/>
          <w:sz w:val="24"/>
          <w:szCs w:val="24"/>
        </w:rPr>
      </w:pPr>
    </w:p>
    <w:tbl>
      <w:tblPr>
        <w:tblStyle w:val="7"/>
        <w:tblpPr w:leftFromText="180" w:rightFromText="180" w:vertAnchor="text" w:horzAnchor="margin" w:tblpXSpec="center" w:tblpY="-68"/>
        <w:tblW w:w="9872" w:type="dxa"/>
        <w:tblInd w:w="0" w:type="dxa"/>
        <w:tblBorders>
          <w:top w:val="single" w:color="F79646" w:sz="2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FFFFFF" w:sz="4" w:space="0"/>
          <w:insideV w:val="single" w:color="FFFFFF" w:sz="4" w:space="0"/>
        </w:tblBorders>
        <w:shd w:val="clear" w:color="auto" w:fill="EDF6F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2"/>
      </w:tblGrid>
      <w:tr>
        <w:tblPrEx>
          <w:tblBorders>
            <w:top w:val="single" w:color="F79646" w:sz="2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FFFFFF" w:sz="4" w:space="0"/>
            <w:insideV w:val="single" w:color="FFFFFF" w:sz="4" w:space="0"/>
          </w:tblBorders>
          <w:shd w:val="clear" w:color="auto" w:fill="EDF6F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872" w:type="dxa"/>
            <w:shd w:val="clear" w:color="auto" w:fill="EDF6F9"/>
          </w:tcPr>
          <w:p>
            <w:pPr>
              <w:ind w:right="-36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INPLANT TRAINING</w:t>
            </w:r>
          </w:p>
        </w:tc>
      </w:tr>
    </w:tbl>
    <w:p>
      <w:pPr>
        <w:pStyle w:val="9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135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6"/>
        <w:tblpPr w:leftFromText="180" w:rightFromText="180" w:vertAnchor="text" w:horzAnchor="margin" w:tblpXSpec="center" w:tblpY="273"/>
        <w:tblW w:w="9979" w:type="dxa"/>
        <w:tblInd w:w="0" w:type="dxa"/>
        <w:tbl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9"/>
      </w:tblGrid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none" w:color="auto" w:sz="0" w:space="0"/>
            <w:insideV w:val="none" w:color="auto" w:sz="0" w:space="0"/>
          </w:tblBorders>
        </w:tblPrEx>
        <w:trPr>
          <w:trHeight w:val="356" w:hRule="atLeast"/>
        </w:trPr>
        <w:tc>
          <w:tcPr>
            <w:tcW w:w="9979" w:type="dxa"/>
          </w:tcPr>
          <w:p>
            <w:pPr>
              <w:spacing w:line="276" w:lineRule="auto"/>
              <w:rPr>
                <w:rFonts w:ascii="Times New Roman" w:hAnsi="Times New Roman" w:eastAsia="SimSun" w:cs="Times New Roman"/>
                <w:b/>
                <w:i/>
                <w:color w:val="000000"/>
              </w:rPr>
            </w:pPr>
            <w:r>
              <w:rPr>
                <w:rFonts w:ascii="Times New Roman" w:hAnsi="Times New Roman" w:eastAsia="SimSun" w:cs="Times New Roman"/>
                <w:b/>
                <w:i/>
                <w:color w:val="000000"/>
              </w:rPr>
              <w:t>WORKSHOPS</w:t>
            </w:r>
          </w:p>
        </w:tc>
      </w:tr>
    </w:tbl>
    <w:p>
      <w:pPr>
        <w:pStyle w:val="9"/>
        <w:numPr>
          <w:ilvl w:val="0"/>
          <w:numId w:val="0"/>
        </w:numPr>
        <w:tabs>
          <w:tab w:val="left" w:pos="2475"/>
        </w:tabs>
        <w:rPr>
          <w:rFonts w:ascii="Times New Roman" w:hAnsi="Times New Roman" w:cs="Times New Roman"/>
          <w:sz w:val="24"/>
          <w:lang w:val="en-IN"/>
        </w:rPr>
      </w:pPr>
    </w:p>
    <w:p/>
    <w:p/>
    <w:tbl>
      <w:tblPr>
        <w:tblStyle w:val="7"/>
        <w:tblpPr w:leftFromText="180" w:rightFromText="180" w:vertAnchor="text" w:horzAnchor="margin" w:tblpXSpec="center" w:tblpY="91"/>
        <w:tblW w:w="10054" w:type="dxa"/>
        <w:tblInd w:w="0" w:type="dxa"/>
        <w:tblBorders>
          <w:top w:val="single" w:color="F79646" w:sz="2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FFFFFF" w:sz="4" w:space="0"/>
          <w:insideV w:val="single" w:color="FFFFFF" w:sz="4" w:space="0"/>
        </w:tblBorders>
        <w:shd w:val="clear" w:color="auto" w:fill="EDF6F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4"/>
      </w:tblGrid>
      <w:tr>
        <w:tblPrEx>
          <w:tblBorders>
            <w:top w:val="single" w:color="F79646" w:sz="2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FFFFFF" w:sz="4" w:space="0"/>
            <w:insideV w:val="single" w:color="FFFFFF" w:sz="4" w:space="0"/>
          </w:tblBorders>
          <w:shd w:val="clear" w:color="auto" w:fill="EDF6F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054" w:type="dxa"/>
            <w:shd w:val="clear" w:color="auto" w:fill="EDF6F9"/>
          </w:tcPr>
          <w:p>
            <w:pPr>
              <w:pStyle w:val="4"/>
              <w:spacing w:after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i/>
                <w:color w:val="auto"/>
                <w:position w:val="-1"/>
                <w:sz w:val="24"/>
                <w:szCs w:val="24"/>
              </w:rPr>
              <w:t xml:space="preserve">ACHIEVEMENTS </w:t>
            </w: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EXTRA-CURRICULAR ACTIVITIES</w:t>
            </w:r>
          </w:p>
        </w:tc>
      </w:tr>
    </w:tbl>
    <w:p>
      <w:pPr>
        <w:pStyle w:val="4"/>
        <w:spacing w:after="0"/>
        <w:ind w:left="630"/>
        <w:jc w:val="both"/>
        <w:rPr>
          <w:rFonts w:ascii="Times New Roman" w:hAnsi="Times New Roman"/>
          <w:color w:val="000000"/>
          <w:sz w:val="24"/>
        </w:rPr>
      </w:pPr>
    </w:p>
    <w:p>
      <w:pPr>
        <w:pStyle w:val="4"/>
        <w:numPr>
          <w:ilvl w:val="0"/>
          <w:numId w:val="3"/>
        </w:numPr>
        <w:spacing w:after="0"/>
        <w:jc w:val="both"/>
        <w:rPr>
          <w:rFonts w:ascii="Times New Roman" w:hAnsi="Times New Roman" w:eastAsia="Georgia" w:cs="Times New Roman"/>
          <w:position w:val="-1"/>
          <w:sz w:val="24"/>
          <w:szCs w:val="24"/>
        </w:rPr>
      </w:pPr>
      <w:r>
        <w:rPr>
          <w:rFonts w:ascii="Times New Roman" w:hAnsi="Times New Roman"/>
          <w:sz w:val="24"/>
        </w:rPr>
        <w:t xml:space="preserve">Actively participated in various sports activities </w:t>
      </w:r>
      <w:r>
        <w:rPr>
          <w:rFonts w:ascii="Times New Roman" w:hAnsi="Times New Roman"/>
          <w:sz w:val="24"/>
          <w:lang w:val="en-US"/>
        </w:rPr>
        <w:t xml:space="preserve">in </w:t>
      </w:r>
      <w:r>
        <w:rPr>
          <w:rFonts w:ascii="Times New Roman" w:hAnsi="Times New Roman"/>
          <w:sz w:val="24"/>
        </w:rPr>
        <w:t xml:space="preserve"> school.</w:t>
      </w:r>
    </w:p>
    <w:p>
      <w:pPr>
        <w:pStyle w:val="4"/>
        <w:numPr>
          <w:ilvl w:val="0"/>
          <w:numId w:val="3"/>
        </w:numPr>
        <w:spacing w:after="0"/>
        <w:jc w:val="both"/>
        <w:rPr>
          <w:rFonts w:ascii="Times New Roman" w:hAnsi="Times New Roman" w:eastAsia="Georgia" w:cs="Times New Roman"/>
          <w:position w:val="-1"/>
          <w:sz w:val="24"/>
          <w:szCs w:val="24"/>
        </w:rPr>
      </w:pPr>
      <w:r>
        <w:rPr>
          <w:rFonts w:ascii="Times New Roman" w:hAnsi="Times New Roman" w:eastAsia="Georgia" w:cs="Times New Roman"/>
          <w:position w:val="-1"/>
          <w:sz w:val="24"/>
          <w:szCs w:val="24"/>
          <w:lang w:val="en-US"/>
        </w:rPr>
        <w:t xml:space="preserve">Participated in paper presentation on " GOOGLE ALLO" conducted by </w:t>
      </w:r>
      <w:r>
        <w:rPr>
          <w:rFonts w:hint="default" w:ascii="Times New Roman" w:hAnsi="Times New Roman" w:eastAsia="Georgia" w:cs="Times New Roman"/>
          <w:position w:val="-1"/>
          <w:sz w:val="24"/>
          <w:szCs w:val="24"/>
          <w:lang w:val="en-US"/>
        </w:rPr>
        <w:t>RR em high school</w:t>
      </w:r>
    </w:p>
    <w:p/>
    <w:p/>
    <w:tbl>
      <w:tblPr>
        <w:tblStyle w:val="7"/>
        <w:tblpPr w:leftFromText="180" w:rightFromText="180" w:vertAnchor="text" w:horzAnchor="margin" w:tblpXSpec="center" w:tblpY="140"/>
        <w:tblW w:w="9949" w:type="dxa"/>
        <w:tblInd w:w="0" w:type="dxa"/>
        <w:tblBorders>
          <w:top w:val="single" w:color="F79646" w:sz="2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FFFFFF" w:sz="4" w:space="0"/>
          <w:insideV w:val="single" w:color="FFFFFF" w:sz="4" w:space="0"/>
        </w:tblBorders>
        <w:shd w:val="clear" w:color="auto" w:fill="EDF6F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9"/>
      </w:tblGrid>
      <w:tr>
        <w:tblPrEx>
          <w:tblBorders>
            <w:top w:val="single" w:color="F79646" w:sz="2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FFFFFF" w:sz="4" w:space="0"/>
            <w:insideV w:val="single" w:color="FFFFFF" w:sz="4" w:space="0"/>
          </w:tblBorders>
          <w:shd w:val="clear" w:color="auto" w:fill="EDF6F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949" w:type="dxa"/>
            <w:shd w:val="clear" w:color="auto" w:fill="EDF6F9"/>
          </w:tcPr>
          <w:p>
            <w:pPr>
              <w:pStyle w:val="4"/>
              <w:spacing w:after="0"/>
              <w:jc w:val="both"/>
              <w:rPr>
                <w:rFonts w:ascii="Times New Roman" w:hAnsi="Times New Roman"/>
                <w:i/>
                <w:color w:val="000000"/>
                <w:sz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</w:rPr>
              <w:t>INTERPERSONAL SKILLS</w:t>
            </w:r>
          </w:p>
        </w:tc>
      </w:tr>
    </w:tbl>
    <w:p>
      <w:pPr>
        <w:pStyle w:val="9"/>
        <w:tabs>
          <w:tab w:val="left" w:pos="0"/>
          <w:tab w:val="left" w:pos="1980"/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autoSpaceDE w:val="0"/>
        <w:autoSpaceDN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</w:t>
      </w:r>
      <w:r>
        <w:rPr>
          <w:rFonts w:ascii="Times New Roman" w:hAnsi="Times New Roman" w:cs="Times New Roman"/>
          <w:sz w:val="24"/>
          <w:szCs w:val="24"/>
          <w:lang w:val="en-US"/>
        </w:rPr>
        <w:t>ve observer, innovative thinker and quick learner</w:t>
      </w:r>
    </w:p>
    <w:p>
      <w:pPr>
        <w:numPr>
          <w:ilvl w:val="0"/>
          <w:numId w:val="4"/>
        </w:numPr>
        <w:autoSpaceDE w:val="0"/>
        <w:autoSpaceDN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Thinking and Team worker</w:t>
      </w:r>
    </w:p>
    <w:p>
      <w:pPr>
        <w:numPr>
          <w:ilvl w:val="0"/>
          <w:numId w:val="4"/>
        </w:numPr>
        <w:autoSpaceDE w:val="0"/>
        <w:autoSpaceDN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Highly organized and dedicated</w:t>
      </w:r>
    </w:p>
    <w:p>
      <w:pPr>
        <w:pStyle w:val="9"/>
        <w:numPr>
          <w:ilvl w:val="0"/>
          <w:numId w:val="4"/>
        </w:numPr>
        <w:tabs>
          <w:tab w:val="left" w:pos="0"/>
          <w:tab w:val="left" w:pos="1980"/>
          <w:tab w:val="left" w:pos="2160"/>
        </w:tabs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Optimistic and self-confident</w:t>
      </w:r>
    </w:p>
    <w:p/>
    <w:tbl>
      <w:tblPr>
        <w:tblStyle w:val="7"/>
        <w:tblpPr w:leftFromText="180" w:rightFromText="180" w:vertAnchor="text" w:horzAnchor="margin" w:tblpX="-342" w:tblpY="-68"/>
        <w:tblW w:w="10141" w:type="dxa"/>
        <w:tblInd w:w="0" w:type="dxa"/>
        <w:tblBorders>
          <w:top w:val="single" w:color="F79646" w:sz="2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FFFFFF" w:sz="4" w:space="0"/>
          <w:insideV w:val="single" w:color="FFFFFF" w:sz="4" w:space="0"/>
        </w:tblBorders>
        <w:shd w:val="clear" w:color="auto" w:fill="EDF6F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1"/>
      </w:tblGrid>
      <w:tr>
        <w:tblPrEx>
          <w:tblBorders>
            <w:top w:val="single" w:color="F79646" w:sz="2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FFFFFF" w:sz="4" w:space="0"/>
            <w:insideV w:val="single" w:color="FFFFFF" w:sz="4" w:space="0"/>
          </w:tblBorders>
          <w:shd w:val="clear" w:color="auto" w:fill="EDF6F9"/>
        </w:tblPrEx>
        <w:trPr>
          <w:trHeight w:val="285" w:hRule="atLeast"/>
        </w:trPr>
        <w:tc>
          <w:tcPr>
            <w:tcW w:w="10141" w:type="dxa"/>
            <w:shd w:val="clear" w:color="auto" w:fill="EDF6F9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PERSONAL PROFILE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9"/>
        <w:numPr>
          <w:ilvl w:val="0"/>
          <w:numId w:val="5"/>
        </w:numPr>
        <w:autoSpaceDE w:val="0"/>
        <w:autoSpaceDN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6"/>
        </w:rPr>
        <w:t>Date of Birth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  <w:lang w:val="en-US"/>
        </w:rPr>
        <w:t xml:space="preserve">           </w:t>
      </w:r>
      <w:r>
        <w:rPr>
          <w:rFonts w:ascii="Times New Roman" w:hAnsi="Times New Roman"/>
          <w:b/>
          <w:sz w:val="24"/>
          <w:szCs w:val="26"/>
        </w:rPr>
        <w:t>:</w:t>
      </w:r>
      <w:r>
        <w:rPr>
          <w:rFonts w:ascii="Times New Roman" w:hAnsi="Times New Roman"/>
          <w:b/>
          <w:sz w:val="24"/>
          <w:szCs w:val="26"/>
          <w:lang w:val="en-US"/>
        </w:rPr>
        <w:t xml:space="preserve"> </w:t>
      </w:r>
      <w:r>
        <w:rPr>
          <w:rFonts w:hint="default" w:ascii="Times New Roman" w:hAnsi="Times New Roman"/>
          <w:b/>
          <w:sz w:val="24"/>
          <w:szCs w:val="26"/>
          <w:lang w:val="en-US"/>
        </w:rPr>
        <w:t>09</w:t>
      </w:r>
      <w:r>
        <w:rPr>
          <w:rFonts w:ascii="Times New Roman" w:hAnsi="Times New Roman"/>
          <w:b/>
          <w:sz w:val="24"/>
          <w:szCs w:val="26"/>
          <w:lang w:val="en-US"/>
        </w:rPr>
        <w:t>-0</w:t>
      </w:r>
      <w:r>
        <w:rPr>
          <w:rFonts w:hint="default" w:ascii="Times New Roman" w:hAnsi="Times New Roman"/>
          <w:b/>
          <w:sz w:val="24"/>
          <w:szCs w:val="26"/>
          <w:lang w:val="en-US"/>
        </w:rPr>
        <w:t>9</w:t>
      </w:r>
      <w:r>
        <w:rPr>
          <w:rFonts w:ascii="Times New Roman" w:hAnsi="Times New Roman"/>
          <w:b/>
          <w:sz w:val="24"/>
          <w:szCs w:val="26"/>
          <w:lang w:val="en-US"/>
        </w:rPr>
        <w:t>-2000</w:t>
      </w:r>
      <w:r>
        <w:rPr>
          <w:rFonts w:ascii="Times New Roman" w:hAnsi="Times New Roman"/>
          <w:sz w:val="24"/>
          <w:szCs w:val="26"/>
        </w:rPr>
        <w:t xml:space="preserve">        </w:t>
      </w:r>
    </w:p>
    <w:p>
      <w:pPr>
        <w:pStyle w:val="9"/>
        <w:numPr>
          <w:ilvl w:val="0"/>
          <w:numId w:val="5"/>
        </w:numPr>
        <w:autoSpaceDE w:val="0"/>
        <w:autoSpaceDN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Male</w:t>
      </w:r>
    </w:p>
    <w:p>
      <w:pPr>
        <w:pStyle w:val="9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Mother Tongue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Telugu</w:t>
      </w:r>
    </w:p>
    <w:p>
      <w:pPr>
        <w:pStyle w:val="9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Indian</w:t>
      </w:r>
    </w:p>
    <w:p>
      <w:pPr>
        <w:pStyle w:val="9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</w:t>
      </w: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English , Telugu &amp; </w:t>
      </w:r>
      <w:r>
        <w:rPr>
          <w:rFonts w:hint="default" w:ascii="Times New Roman" w:hAnsi="Times New Roman"/>
          <w:sz w:val="24"/>
          <w:szCs w:val="24"/>
          <w:lang w:val="en-US"/>
        </w:rPr>
        <w:t>hindi</w:t>
      </w:r>
    </w:p>
    <w:p>
      <w:pPr>
        <w:pStyle w:val="9"/>
        <w:numPr>
          <w:ilvl w:val="0"/>
          <w:numId w:val="5"/>
        </w:numPr>
      </w:pPr>
      <w:r>
        <w:rPr>
          <w:rFonts w:ascii="Times New Roman" w:hAnsi="Times New Roman"/>
          <w:sz w:val="24"/>
          <w:szCs w:val="24"/>
        </w:rPr>
        <w:t xml:space="preserve">Address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/>
    <w:p/>
    <w:tbl>
      <w:tblPr>
        <w:tblStyle w:val="7"/>
        <w:tblpPr w:leftFromText="180" w:rightFromText="180" w:vertAnchor="text" w:horzAnchor="margin" w:tblpXSpec="center" w:tblpY="88"/>
        <w:tblW w:w="9889" w:type="dxa"/>
        <w:tblInd w:w="0" w:type="dxa"/>
        <w:tblBorders>
          <w:top w:val="single" w:color="F79646" w:sz="2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FFFFFF" w:sz="4" w:space="0"/>
          <w:insideV w:val="single" w:color="FFFFFF" w:sz="4" w:space="0"/>
        </w:tblBorders>
        <w:shd w:val="clear" w:color="auto" w:fill="EDF6F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F79646" w:sz="2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FFFFFF" w:sz="4" w:space="0"/>
            <w:insideV w:val="single" w:color="FFFFFF" w:sz="4" w:space="0"/>
          </w:tblBorders>
          <w:shd w:val="clear" w:color="auto" w:fill="EDF6F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889" w:type="dxa"/>
            <w:shd w:val="clear" w:color="auto" w:fill="EDF6F9"/>
          </w:tcPr>
          <w:p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DECLARATION</w:t>
            </w:r>
          </w:p>
        </w:tc>
      </w:tr>
    </w:tbl>
    <w:p>
      <w:pPr>
        <w:pStyle w:val="9"/>
        <w:ind w:right="-360"/>
        <w:rPr>
          <w:rFonts w:ascii="Times New Roman" w:hAnsi="Times New Roman"/>
          <w:bCs/>
          <w:sz w:val="24"/>
          <w:szCs w:val="24"/>
          <w:lang w:val="af-ZA"/>
        </w:rPr>
      </w:pPr>
    </w:p>
    <w:p>
      <w:pPr>
        <w:pStyle w:val="9"/>
        <w:ind w:right="-360"/>
        <w:rPr>
          <w:rFonts w:ascii="Times New Roman" w:hAnsi="Times New Roman"/>
          <w:bCs/>
          <w:sz w:val="24"/>
          <w:szCs w:val="24"/>
          <w:lang w:val="af-ZA"/>
        </w:rPr>
      </w:pPr>
      <w:r>
        <w:rPr>
          <w:rFonts w:ascii="Times New Roman" w:hAnsi="Times New Roman"/>
          <w:bCs/>
          <w:sz w:val="24"/>
          <w:szCs w:val="24"/>
          <w:lang w:val="af-ZA"/>
        </w:rPr>
        <w:t>Hereby  I declare that  all the details furnished above are true to the best of my knowledge.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Nellore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Signature</w:t>
      </w:r>
    </w:p>
    <w:p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Date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 </w:t>
      </w:r>
    </w:p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</w:t>
      </w: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 xml:space="preserve">sg.jaffer </w:t>
      </w:r>
    </w:p>
    <w:p/>
    <w:sectPr>
      <w:pgSz w:w="11906" w:h="16838"/>
      <w:pgMar w:top="1418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</w:lvl>
    <w:lvl w:ilvl="2" w:tentative="0">
      <w:start w:val="1"/>
      <w:numFmt w:val="decimal"/>
      <w:lvlText w:val="%3."/>
      <w:lvlJc w:val="left"/>
      <w:pPr>
        <w:tabs>
          <w:tab w:val="left" w:pos="2340"/>
        </w:tabs>
        <w:ind w:left="2340" w:hanging="360"/>
      </w:pPr>
    </w:lvl>
    <w:lvl w:ilvl="3" w:tentative="0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 w:tentative="0">
      <w:start w:val="1"/>
      <w:numFmt w:val="decimal"/>
      <w:lvlText w:val="%5."/>
      <w:lvlJc w:val="left"/>
      <w:pPr>
        <w:tabs>
          <w:tab w:val="left" w:pos="3780"/>
        </w:tabs>
        <w:ind w:left="3780" w:hanging="360"/>
      </w:pPr>
    </w:lvl>
    <w:lvl w:ilvl="5" w:tentative="0">
      <w:start w:val="1"/>
      <w:numFmt w:val="decimal"/>
      <w:lvlText w:val="%6."/>
      <w:lvlJc w:val="left"/>
      <w:pPr>
        <w:tabs>
          <w:tab w:val="left" w:pos="4500"/>
        </w:tabs>
        <w:ind w:left="4500" w:hanging="360"/>
      </w:pPr>
    </w:lvl>
    <w:lvl w:ilvl="6" w:tentative="0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940"/>
        </w:tabs>
        <w:ind w:left="5940" w:hanging="360"/>
      </w:pPr>
    </w:lvl>
    <w:lvl w:ilvl="8" w:tentative="0">
      <w:start w:val="1"/>
      <w:numFmt w:val="decimal"/>
      <w:lvlText w:val="%9."/>
      <w:lvlJc w:val="left"/>
      <w:pPr>
        <w:tabs>
          <w:tab w:val="left" w:pos="6660"/>
        </w:tabs>
        <w:ind w:left="6660" w:hanging="360"/>
      </w:p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C4E99"/>
    <w:rsid w:val="2D4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uiPriority w:val="99"/>
    <w:pPr>
      <w:spacing w:after="120"/>
    </w:pPr>
  </w:style>
  <w:style w:type="paragraph" w:styleId="5">
    <w:name w:val="header"/>
    <w:basedOn w:val="1"/>
    <w:link w:val="8"/>
    <w:uiPriority w:val="99"/>
    <w:pPr>
      <w:tabs>
        <w:tab w:val="center" w:pos="4680"/>
        <w:tab w:val="right" w:pos="9360"/>
      </w:tabs>
    </w:pPr>
  </w:style>
  <w:style w:type="table" w:styleId="6">
    <w:name w:val="Medium List 2 Accent 6"/>
    <w:basedOn w:val="3"/>
    <w:uiPriority w:val="66"/>
    <w:pPr>
      <w:spacing w:after="0" w:line="240" w:lineRule="auto"/>
    </w:pPr>
    <w:rPr>
      <w:rFonts w:ascii="Cambria" w:hAnsi="Cambria" w:eastAsia="SimSun" w:cs="SimSun"/>
      <w:color w:val="000000"/>
      <w:lang w:val="en-US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7">
    <w:name w:val="Colorful Shading Accent 5"/>
    <w:basedOn w:val="3"/>
    <w:uiPriority w:val="71"/>
    <w:pPr>
      <w:spacing w:after="0" w:line="240" w:lineRule="auto"/>
    </w:pPr>
    <w:rPr>
      <w:color w:val="000000"/>
      <w:lang w:val="en-US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8">
    <w:name w:val="Header Char_8be1e6b6-b16f-4266-ac12-ceaa9091b4d8"/>
    <w:basedOn w:val="2"/>
    <w:link w:val="5"/>
    <w:uiPriority w:val="99"/>
    <w:rPr>
      <w:lang w:val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Resume Table"/>
    <w:basedOn w:val="3"/>
    <w:uiPriority w:val="99"/>
    <w:pPr>
      <w:spacing w:before="40" w:after="160" w:line="288" w:lineRule="auto"/>
    </w:pPr>
    <w:rPr>
      <w:rFonts w:eastAsia="SimSun"/>
      <w:color w:val="595959"/>
      <w:sz w:val="20"/>
      <w:szCs w:val="20"/>
      <w:lang w:val="en-US" w:eastAsia="ja-JP"/>
    </w:rPr>
    <w:tblPr>
      <w:tblBorders>
        <w:insideH w:val="single" w:color="4F81BD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11">
    <w:name w:val="Body Text Char"/>
    <w:basedOn w:val="2"/>
    <w:link w:val="4"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244</Words>
  <Characters>1424</Characters>
  <Paragraphs>120</Paragraphs>
  <TotalTime>9</TotalTime>
  <ScaleCrop>false</ScaleCrop>
  <LinksUpToDate>false</LinksUpToDate>
  <CharactersWithSpaces>1912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2021-04-18T16:11:00Z</dcterms:created>
  <dc:creator>HP</dc:creator>
  <cp:lastModifiedBy>vise jaffar</cp:lastModifiedBy>
  <dcterms:modified xsi:type="dcterms:W3CDTF">2022-03-31T13:10:28Z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a7579b152eb3495f8afa621b99ece957</vt:lpwstr>
  </property>
  <property fmtid="{D5CDD505-2E9C-101B-9397-08002B2CF9AE}" pid="3" name="KSOProductBuildVer">
    <vt:lpwstr>1033-11.2.0.10463</vt:lpwstr>
  </property>
</Properties>
</file>